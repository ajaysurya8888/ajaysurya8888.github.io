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Ajaysurya.M</w:t>
      </w:r>
    </w:p>
    <w:p>
      <w:pPr>
        <w:pStyle w:val="4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E-mail id: </w:t>
      </w:r>
      <w:r>
        <w:rPr>
          <w:rFonts w:ascii="Times New Roman" w:hAnsi="Times New Roman" w:cs="Times New Roman"/>
          <w:sz w:val="24"/>
          <w:lang w:val="en-US"/>
        </w:rPr>
        <w:t>ajaysurya.m98@gmail.com</w:t>
      </w:r>
    </w:p>
    <w:p>
      <w:pPr>
        <w:pStyle w:val="41"/>
        <w:pBdr>
          <w:bottom w:val="single" w:color="auto" w:sz="12" w:space="0"/>
        </w:pBd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</w:t>
      </w:r>
      <w:r>
        <w:rPr>
          <w:rFonts w:ascii="Times New Roman" w:hAnsi="Times New Roman" w:cs="Times New Roman"/>
          <w:sz w:val="24"/>
          <w:lang w:val="en-IN"/>
        </w:rPr>
        <w:t>8489255112</w:t>
      </w:r>
    </w:p>
    <w:p>
      <w:pPr>
        <w:pStyle w:val="41"/>
        <w:pBdr>
          <w:bottom w:val="single" w:color="auto" w:sz="12" w:space="0"/>
        </w:pBdr>
        <w:jc w:val="both"/>
        <w:rPr>
          <w:rFonts w:cs="Calibri"/>
          <w:sz w:val="24"/>
        </w:rPr>
      </w:pPr>
    </w:p>
    <w:p>
      <w:pPr>
        <w:pStyle w:val="41"/>
        <w:jc w:val="both"/>
        <w:rPr>
          <w:rFonts w:cs="Calibri"/>
        </w:rPr>
      </w:pP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OBJECTIVE:</w:t>
      </w:r>
    </w:p>
    <w:p>
      <w:pPr>
        <w:pStyle w:val="41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color w:val="333333"/>
          <w:sz w:val="26"/>
        </w:rPr>
        <w:t xml:space="preserve">               To have a growth oriented and challenging career, where I can contribute my knowledge and skills to the organization and enhance my experience through continuous learning and teamwork.</w:t>
      </w:r>
    </w:p>
    <w:p>
      <w:pPr>
        <w:pStyle w:val="41"/>
        <w:jc w:val="both"/>
        <w:rPr>
          <w:rFonts w:cs="Calibri"/>
          <w:sz w:val="26"/>
          <w:lang w:val="en-IN"/>
        </w:rPr>
      </w:pP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Technical skills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>
      <w:pPr>
        <w:pStyle w:val="41"/>
        <w:jc w:val="both"/>
        <w:rPr>
          <w:rFonts w:ascii="Times New Roman" w:hAnsi="Times New Roman" w:cs="Times New Roman"/>
          <w:b/>
          <w:sz w:val="28"/>
          <w:u w:val="single"/>
        </w:rPr>
      </w:pPr>
    </w:p>
    <w:p>
      <w:pPr>
        <w:numPr>
          <w:ilvl w:val="0"/>
          <w:numId w:val="1"/>
        </w:numPr>
        <w:shd w:val="clear" w:color="auto" w:fill="FFFFFF"/>
        <w:spacing w:after="57" w:line="240" w:lineRule="auto"/>
        <w:jc w:val="both"/>
        <w:rPr>
          <w:rFonts w:ascii="Times New Roman" w:hAnsi="Times New Roman" w:eastAsia="Times New Roman" w:cs="Times New Roman"/>
          <w:color w:val="222222"/>
          <w:sz w:val="26"/>
        </w:rPr>
      </w:pPr>
      <w:r>
        <w:rPr>
          <w:rFonts w:ascii="Times New Roman" w:hAnsi="Times New Roman" w:eastAsia="Times New Roman" w:cs="Times New Roman"/>
          <w:b/>
          <w:color w:val="222222"/>
          <w:sz w:val="26"/>
        </w:rPr>
        <w:t>Programming Language</w:t>
      </w:r>
      <w:r>
        <w:rPr>
          <w:rFonts w:ascii="Times New Roman" w:hAnsi="Times New Roman" w:eastAsia="Times New Roman" w:cs="Times New Roman"/>
          <w:color w:val="222222"/>
          <w:sz w:val="26"/>
        </w:rPr>
        <w:t xml:space="preserve">: C, </w:t>
      </w:r>
      <w:r>
        <w:rPr>
          <w:rFonts w:ascii="Times New Roman" w:hAnsi="Times New Roman" w:eastAsia="Times New Roman" w:cs="Times New Roman"/>
          <w:color w:val="222222"/>
          <w:sz w:val="26"/>
          <w:lang w:val="en-US"/>
        </w:rPr>
        <w:t>Ja</w:t>
      </w:r>
      <w:r>
        <w:rPr>
          <w:rFonts w:ascii="Times New Roman" w:hAnsi="Times New Roman" w:eastAsia="Times New Roman" w:cs="Times New Roman"/>
          <w:color w:val="222222"/>
          <w:sz w:val="26"/>
          <w:lang w:val="en-IN"/>
        </w:rPr>
        <w:t>va</w:t>
      </w:r>
      <w:r>
        <w:rPr>
          <w:rFonts w:hint="default" w:ascii="Times New Roman" w:hAnsi="Times New Roman" w:eastAsia="Times New Roman" w:cs="Times New Roman"/>
          <w:color w:val="222222"/>
          <w:sz w:val="26"/>
          <w:lang w:val="en-IN"/>
        </w:rPr>
        <w:t>,Python</w:t>
      </w:r>
    </w:p>
    <w:p>
      <w:pPr>
        <w:pStyle w:val="41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Web Technologies</w:t>
      </w:r>
      <w:r>
        <w:rPr>
          <w:rFonts w:ascii="Times New Roman" w:hAnsi="Times New Roman" w:cs="Times New Roman"/>
          <w:sz w:val="26"/>
        </w:rPr>
        <w:t xml:space="preserve">: </w:t>
      </w:r>
      <w:r>
        <w:rPr>
          <w:rFonts w:hint="default" w:ascii="Times New Roman" w:hAnsi="Times New Roman" w:cs="Times New Roman"/>
          <w:sz w:val="26"/>
          <w:lang w:val="en-IN"/>
        </w:rPr>
        <w:t>html,css,javascript</w:t>
      </w:r>
    </w:p>
    <w:p>
      <w:pPr>
        <w:pStyle w:val="41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Operating system</w:t>
      </w:r>
      <w:r>
        <w:rPr>
          <w:rFonts w:ascii="Times New Roman" w:hAnsi="Times New Roman" w:cs="Times New Roman"/>
          <w:sz w:val="26"/>
        </w:rPr>
        <w:t xml:space="preserve">: Windows </w:t>
      </w:r>
      <w:r>
        <w:rPr>
          <w:rFonts w:ascii="Times New Roman" w:hAnsi="Times New Roman" w:cs="Times New Roman"/>
          <w:sz w:val="26"/>
          <w:lang w:val="en-IN"/>
        </w:rPr>
        <w:t>7,</w:t>
      </w:r>
      <w:r>
        <w:rPr>
          <w:rFonts w:ascii="Times New Roman" w:hAnsi="Times New Roman" w:cs="Times New Roman"/>
          <w:sz w:val="26"/>
          <w:lang w:val="en-US"/>
        </w:rPr>
        <w:t>Wi</w:t>
      </w:r>
      <w:r>
        <w:rPr>
          <w:rFonts w:ascii="Times New Roman" w:hAnsi="Times New Roman" w:cs="Times New Roman"/>
          <w:sz w:val="26"/>
          <w:lang w:val="en-IN"/>
        </w:rPr>
        <w:t>ndows 10</w:t>
      </w:r>
      <w:r>
        <w:rPr>
          <w:rFonts w:ascii="Times New Roman" w:hAnsi="Times New Roman" w:cs="Times New Roman"/>
          <w:sz w:val="26"/>
          <w:lang w:val="en-US"/>
        </w:rPr>
        <w:t>.</w:t>
      </w: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AREAS OF INTEREST:</w:t>
      </w:r>
    </w:p>
    <w:p>
      <w:pPr>
        <w:pStyle w:val="41"/>
        <w:jc w:val="both"/>
        <w:rPr>
          <w:rFonts w:ascii="Times New Roman" w:hAnsi="Times New Roman" w:cs="Times New Roman"/>
          <w:b/>
          <w:sz w:val="28"/>
          <w:u w:val="single"/>
        </w:rPr>
      </w:pPr>
    </w:p>
    <w:p>
      <w:pPr>
        <w:numPr>
          <w:ilvl w:val="0"/>
          <w:numId w:val="1"/>
        </w:numPr>
        <w:shd w:val="clear" w:color="auto" w:fill="FFFFFF"/>
        <w:spacing w:after="57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eastAsia="Times New Roman" w:cs="Times New Roman"/>
          <w:color w:val="222222"/>
          <w:sz w:val="26"/>
        </w:rPr>
        <w:t>Database management system</w:t>
      </w:r>
    </w:p>
    <w:p>
      <w:pPr>
        <w:numPr>
          <w:ilvl w:val="0"/>
          <w:numId w:val="1"/>
        </w:numPr>
        <w:shd w:val="clear" w:color="auto" w:fill="FFFFFF"/>
        <w:spacing w:after="57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sz w:val="26"/>
          <w:lang w:val="en-IN"/>
        </w:rPr>
        <w:t>Datascience</w:t>
      </w: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  <w:lang w:val="en-IN"/>
        </w:rPr>
      </w:pP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  <w:lang w:val="en-IN"/>
        </w:rPr>
        <w:t>ACHIEVEMENT</w:t>
      </w:r>
    </w:p>
    <w:p>
      <w:pPr>
        <w:pStyle w:val="4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Won 1st prize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coding and debugging competition</w:t>
      </w:r>
    </w:p>
    <w:p>
      <w:pPr>
        <w:pStyle w:val="4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Completed Java certification course in NIIT</w:t>
      </w:r>
    </w:p>
    <w:p>
      <w:pPr>
        <w:pStyle w:val="4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Completed Python for datascience bootcamp in Udemy</w:t>
      </w:r>
    </w:p>
    <w:p>
      <w:pPr>
        <w:pStyle w:val="4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 1st prize in language enrichment conducted by Veveaham higher secondary school</w:t>
      </w:r>
    </w:p>
    <w:p>
      <w:pPr>
        <w:pStyle w:val="4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Won 1st prize in instrumental playing </w:t>
      </w:r>
      <w:r>
        <w:rPr>
          <w:rFonts w:hAnsi="Times New Roman" w:cs="Times New Roman"/>
          <w:sz w:val="24"/>
          <w:szCs w:val="24"/>
          <w:lang w:val="en-US"/>
        </w:rPr>
        <w:t>(Keyboard)at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zonal level competition</w:t>
      </w:r>
    </w:p>
    <w:p>
      <w:pPr>
        <w:pStyle w:val="41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Extracurricular activitie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41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pStyle w:val="4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 of orchestra as keyboardist .</w:t>
      </w:r>
    </w:p>
    <w:p>
      <w:pPr>
        <w:pStyle w:val="4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Playing cricket</w:t>
      </w:r>
    </w:p>
    <w:p>
      <w:pPr>
        <w:pStyle w:val="41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</w:p>
    <w:p>
      <w:pPr>
        <w:pStyle w:val="41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  <w:lang w:val="en-IN"/>
        </w:rPr>
        <w:t>WOR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KS</w:t>
      </w:r>
      <w:r>
        <w:rPr>
          <w:rFonts w:ascii="Times New Roman" w:hAnsi="Times New Roman" w:cs="Times New Roman"/>
          <w:b/>
          <w:sz w:val="24"/>
          <w:u w:val="single"/>
          <w:lang w:val="en-IN"/>
        </w:rPr>
        <w:t>HOP: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</w:p>
    <w:p>
      <w:pPr>
        <w:pStyle w:val="41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 xml:space="preserve">Attended workshop on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IN"/>
        </w:rPr>
        <w:t>ython</w:t>
      </w:r>
    </w:p>
    <w:p>
      <w:pPr>
        <w:pStyle w:val="41"/>
        <w:numPr>
          <w:ilvl w:val="0"/>
          <w:numId w:val="0"/>
        </w:numPr>
        <w:spacing w:before="0" w:after="0"/>
        <w:ind w:left="720" w:firstLine="0"/>
        <w:jc w:val="both"/>
        <w:rPr>
          <w:rFonts w:ascii="Times New Roman" w:hAnsi="Times New Roman" w:cs="Times New Roman"/>
          <w:sz w:val="24"/>
        </w:rPr>
      </w:pP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u w:val="single"/>
          <w:lang w:val="en-IN"/>
        </w:rPr>
        <w:t>Projects done:</w:t>
      </w:r>
    </w:p>
    <w:p>
      <w:pPr>
        <w:pStyle w:val="41"/>
        <w:numPr>
          <w:ilvl w:val="0"/>
          <w:numId w:val="0"/>
        </w:numPr>
        <w:ind w:left="1080" w:firstLine="0"/>
        <w:jc w:val="both"/>
        <w:rPr>
          <w:rFonts w:hint="default" w:hAnsi="Times New Roman" w:cs="Times New Roman"/>
          <w:b w:val="0"/>
          <w:bCs w:val="0"/>
          <w:sz w:val="24"/>
          <w:u w:val="none"/>
          <w:lang w:val="en-IN"/>
        </w:rPr>
      </w:pPr>
      <w:r>
        <w:rPr>
          <w:rFonts w:hAnsi="Times New Roman" w:cs="Times New Roman"/>
          <w:b w:val="0"/>
          <w:bCs w:val="0"/>
          <w:sz w:val="24"/>
          <w:u w:val="none"/>
          <w:lang w:val="en-IN"/>
        </w:rPr>
        <w:t xml:space="preserve">Completed a messaging web </w:t>
      </w:r>
      <w:r>
        <w:rPr>
          <w:rFonts w:hAnsi="Times New Roman" w:cs="Times New Roman"/>
          <w:b w:val="0"/>
          <w:bCs w:val="0"/>
          <w:sz w:val="24"/>
          <w:u w:val="none"/>
          <w:lang w:val="en-US"/>
        </w:rPr>
        <w:t>application using</w:t>
      </w:r>
      <w:r>
        <w:rPr>
          <w:rFonts w:hAnsi="Times New Roman" w:cs="Times New Roman"/>
          <w:b w:val="0"/>
          <w:bCs w:val="0"/>
          <w:sz w:val="24"/>
          <w:u w:val="none"/>
          <w:lang w:val="en-IN"/>
        </w:rPr>
        <w:t xml:space="preserve"> HTML CSS</w:t>
      </w:r>
      <w:r>
        <w:rPr>
          <w:rFonts w:hAnsi="Times New Roman" w:cs="Times New Roman"/>
          <w:b w:val="0"/>
          <w:bCs w:val="0"/>
          <w:sz w:val="24"/>
          <w:u w:val="none"/>
          <w:lang w:val="en-US"/>
        </w:rPr>
        <w:t>,PHP,SQ</w:t>
      </w:r>
      <w:r>
        <w:rPr>
          <w:rFonts w:hint="default" w:hAnsi="Times New Roman" w:cs="Times New Roman"/>
          <w:b w:val="0"/>
          <w:bCs w:val="0"/>
          <w:sz w:val="24"/>
          <w:u w:val="none"/>
          <w:lang w:val="en-IN"/>
        </w:rPr>
        <w:t>L</w:t>
      </w:r>
    </w:p>
    <w:p>
      <w:pPr>
        <w:pStyle w:val="41"/>
        <w:numPr>
          <w:ilvl w:val="0"/>
          <w:numId w:val="0"/>
        </w:numPr>
        <w:ind w:left="1080" w:firstLine="0"/>
        <w:jc w:val="both"/>
        <w:rPr>
          <w:rFonts w:hint="default" w:hAnsi="Times New Roman" w:cs="Times New Roman"/>
          <w:b w:val="0"/>
          <w:bCs w:val="0"/>
          <w:sz w:val="24"/>
          <w:u w:val="none"/>
          <w:lang w:val="en-IN"/>
        </w:rPr>
      </w:pPr>
      <w:r>
        <w:rPr>
          <w:rFonts w:hint="default" w:hAnsi="Times New Roman" w:cs="Times New Roman"/>
          <w:b w:val="0"/>
          <w:bCs w:val="0"/>
          <w:sz w:val="24"/>
          <w:u w:val="none"/>
          <w:lang w:val="en-IN"/>
        </w:rPr>
        <w:t>Did a project for courier management system using java spring framework</w:t>
      </w: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 xml:space="preserve">Education: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  <w:lang w:val="en-US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  <w:lang w:val="en-US"/>
              </w:rPr>
              <w:t>Year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  <w:lang w:val="en-US"/>
              </w:rPr>
              <w:t>Instution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vertAlign w:val="baseline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SSLC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Veveaham higher secondary school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97.2%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IN"/>
              </w:rPr>
              <w:t>HSC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lang w:val="en-US"/>
              </w:rPr>
              <w:t>2016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Veveaham higher secondary school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91.75%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IN"/>
              </w:rPr>
              <w:t>BE cse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2020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PSNA college of engineering and technology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7.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IN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 xml:space="preserve">4cgpa(upto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IN"/>
              </w:rPr>
              <w:t>7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u w:val="single"/>
                <w:vertAlign w:val="baseline"/>
                <w:lang w:val="en-US"/>
              </w:rPr>
              <w:t>th semester)</w:t>
            </w:r>
          </w:p>
        </w:tc>
      </w:tr>
    </w:tbl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  <w:vertAlign w:val="baseline"/>
        </w:rPr>
      </w:pPr>
    </w:p>
    <w:p>
      <w:pPr>
        <w:pStyle w:val="41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DETAILS:</w:t>
      </w:r>
    </w:p>
    <w:p>
      <w:pPr>
        <w:pStyle w:val="41"/>
        <w:jc w:val="both"/>
        <w:rPr>
          <w:rFonts w:ascii="Times New Roman" w:hAnsi="Times New Roman" w:cs="Times New Roman"/>
          <w:b/>
          <w:sz w:val="28"/>
          <w:u w:val="single"/>
        </w:rPr>
      </w:pPr>
    </w:p>
    <w:p>
      <w:pPr>
        <w:pStyle w:val="41"/>
        <w:jc w:val="both"/>
        <w:rPr>
          <w:rFonts w:ascii="Times New Roman" w:hAnsi="Times New Roman" w:cs="Times New Roman"/>
          <w:b w:val="0"/>
          <w:bCs w:val="0"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Name                                  :</w:t>
      </w:r>
      <w:r>
        <w:rPr>
          <w:rFonts w:ascii="Times New Roman" w:hAnsi="Times New Roman" w:cs="Times New Roman"/>
          <w:b w:val="0"/>
          <w:bCs w:val="0"/>
          <w:sz w:val="26"/>
          <w:lang w:val="en-US"/>
        </w:rPr>
        <w:t>M.Ajaysurya</w:t>
      </w:r>
    </w:p>
    <w:p>
      <w:pPr>
        <w:pStyle w:val="41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  <w:lang w:val="en-US"/>
        </w:rPr>
        <w:t>Date of</w:t>
      </w:r>
      <w:r>
        <w:rPr>
          <w:rFonts w:ascii="Times New Roman" w:hAnsi="Times New Roman" w:cs="Times New Roman"/>
          <w:b/>
          <w:sz w:val="26"/>
        </w:rPr>
        <w:t xml:space="preserve"> Birth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: </w:t>
      </w:r>
      <w:r>
        <w:rPr>
          <w:rFonts w:ascii="Times New Roman" w:hAnsi="Times New Roman" w:cs="Times New Roman"/>
          <w:sz w:val="26"/>
          <w:lang w:val="en-US"/>
        </w:rPr>
        <w:t>05-11-1998</w:t>
      </w:r>
    </w:p>
    <w:p>
      <w:pPr>
        <w:pStyle w:val="41"/>
        <w:ind w:leftChars="0" w:firstLine="0" w:firstLineChars="0"/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b/>
          <w:sz w:val="26"/>
        </w:rPr>
        <w:t>Father’s Name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: Mr.</w:t>
      </w:r>
      <w:r>
        <w:rPr>
          <w:rFonts w:ascii="Times New Roman" w:hAnsi="Times New Roman" w:cs="Times New Roman"/>
          <w:sz w:val="26"/>
          <w:lang w:val="en-US"/>
        </w:rPr>
        <w:t>T.Mayureswaran</w:t>
      </w:r>
    </w:p>
    <w:p>
      <w:pPr>
        <w:pStyle w:val="41"/>
        <w:jc w:val="both"/>
        <w:rPr>
          <w:rFonts w:ascii="Times New Roman" w:hAnsi="Times New Roman" w:cs="Times New Roman"/>
          <w:b w:val="0"/>
          <w:bCs w:val="0"/>
          <w:sz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lang w:val="en-US"/>
        </w:rPr>
        <w:t>Gender                                :</w:t>
      </w:r>
      <w:r>
        <w:rPr>
          <w:rFonts w:ascii="Times New Roman" w:hAnsi="Times New Roman" w:cs="Times New Roman"/>
          <w:b w:val="0"/>
          <w:bCs w:val="0"/>
          <w:sz w:val="26"/>
          <w:lang w:val="en-US"/>
        </w:rPr>
        <w:t>Male</w:t>
      </w:r>
    </w:p>
    <w:p>
      <w:pPr>
        <w:pStyle w:val="41"/>
        <w:jc w:val="both"/>
        <w:rPr>
          <w:rFonts w:ascii="Times New Roman" w:hAnsi="Times New Roman" w:cs="Times New Roman"/>
          <w:b w:val="0"/>
          <w:bCs w:val="0"/>
          <w:sz w:val="26"/>
        </w:rPr>
      </w:pPr>
    </w:p>
    <w:p>
      <w:pPr>
        <w:pStyle w:val="41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Languages known</w:t>
      </w:r>
      <w:r>
        <w:rPr>
          <w:rFonts w:ascii="Times New Roman" w:hAnsi="Times New Roman" w:cs="Times New Roman"/>
          <w:sz w:val="26"/>
        </w:rPr>
        <w:t xml:space="preserve">            : English, Tamil </w:t>
      </w:r>
      <w:r>
        <w:rPr>
          <w:rFonts w:hAnsi="Times New Roman" w:cs="Times New Roman"/>
          <w:sz w:val="26"/>
          <w:lang w:val="en-US"/>
        </w:rPr>
        <w:t>,Hindi(read and write)</w:t>
      </w:r>
    </w:p>
    <w:p>
      <w:pPr>
        <w:pStyle w:val="41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Address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  <w:lang w:val="en-US"/>
        </w:rPr>
        <w:t>402,b pandiyan Nagar,kaniyur,</w:t>
      </w:r>
    </w:p>
    <w:p>
      <w:pPr>
        <w:pStyle w:val="41"/>
        <w:ind w:left="1440" w:firstLine="720"/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</w:rPr>
        <w:t xml:space="preserve">                     </w:t>
      </w:r>
      <w:r>
        <w:rPr>
          <w:rFonts w:ascii="Times New Roman" w:hAnsi="Times New Roman" w:cs="Times New Roman"/>
          <w:sz w:val="26"/>
          <w:lang w:val="en-US"/>
        </w:rPr>
        <w:t>Tiruppur,</w:t>
      </w:r>
    </w:p>
    <w:p>
      <w:pPr>
        <w:pStyle w:val="41"/>
        <w:ind w:left="1440" w:firstLine="720"/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 xml:space="preserve">                     642203.</w:t>
      </w:r>
    </w:p>
    <w:p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DECLARATION:</w:t>
      </w:r>
    </w:p>
    <w:p>
      <w:r>
        <w:t xml:space="preserve">          </w:t>
      </w:r>
      <w:r>
        <w:rPr>
          <w:lang w:val="en-IN"/>
        </w:rPr>
        <w:t>Here by i declare that the information given above is true to the best of my knowledge</w:t>
      </w:r>
    </w:p>
    <w:p>
      <w:pPr>
        <w:pStyle w:val="41"/>
        <w:jc w:val="both"/>
        <w:rPr>
          <w:rFonts w:ascii="Times New Roman" w:hAnsi="Times New Roman" w:cs="Times New Roman"/>
          <w:sz w:val="26"/>
        </w:rPr>
      </w:pPr>
    </w:p>
    <w:p>
      <w:pPr>
        <w:pStyle w:val="41"/>
        <w:jc w:val="bot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Date  :</w:t>
      </w:r>
    </w:p>
    <w:p>
      <w:pPr>
        <w:pStyle w:val="41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Place:</w:t>
      </w:r>
      <w:r>
        <w:rPr>
          <w:rFonts w:ascii="Times New Roman" w:hAnsi="Times New Roman" w:cs="Times New Roman"/>
          <w:sz w:val="26"/>
        </w:rPr>
        <w:tab/>
      </w:r>
    </w:p>
    <w:p>
      <w:pPr>
        <w:pStyle w:val="41"/>
        <w:jc w:val="both"/>
        <w:rPr>
          <w:rFonts w:hAnsi="Times New Roman" w:cs="Times New Roman"/>
          <w:lang w:val="en-IN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41"/>
        <w:jc w:val="both"/>
      </w:pPr>
      <w:r>
        <w:rPr>
          <w:rFonts w:ascii="Times New Roman" w:hAnsi="Times New Roman" w:cs="Times New Roman"/>
          <w:lang w:val="en-IN"/>
        </w:rPr>
        <w:t xml:space="preserve">                   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00000"/>
    <w:rsid w:val="1D1F5CE5"/>
    <w:rsid w:val="2E9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200" w:line="276" w:lineRule="auto"/>
    </w:pPr>
    <w:rPr>
      <w:rFonts w:ascii="Calibri" w:hAnsi="Calibri" w:eastAsia="Calibri" w:cs="SimSun"/>
      <w:sz w:val="22"/>
      <w:lang w:val="en-IN" w:eastAsia="en-IN" w:bidi="ta-IN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480" w:after="0"/>
      <w:outlineLvl w:val="0"/>
    </w:pPr>
    <w:rPr>
      <w:rFonts w:ascii="Cambria" w:hAnsi="Cambria" w:eastAsia="SimSun" w:cs="SimSun"/>
      <w:b/>
      <w:color w:val="365F91"/>
      <w:sz w:val="28"/>
    </w:rPr>
  </w:style>
  <w:style w:type="paragraph" w:styleId="3">
    <w:name w:val="heading 2"/>
    <w:basedOn w:val="1"/>
    <w:next w:val="1"/>
    <w:link w:val="36"/>
    <w:qFormat/>
    <w:uiPriority w:val="9"/>
    <w:pPr>
      <w:keepNext/>
      <w:keepLines/>
      <w:spacing w:before="200" w:after="0"/>
      <w:outlineLvl w:val="1"/>
    </w:pPr>
    <w:rPr>
      <w:rFonts w:ascii="Cambria" w:hAnsi="Cambria" w:eastAsia="SimSun" w:cs="SimSun"/>
      <w:b/>
      <w:color w:val="4F81BD"/>
      <w:sz w:val="26"/>
    </w:rPr>
  </w:style>
  <w:style w:type="paragraph" w:styleId="4">
    <w:name w:val="heading 3"/>
    <w:basedOn w:val="1"/>
    <w:next w:val="1"/>
    <w:link w:val="47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color w:val="4F81BD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00" w:after="0"/>
      <w:outlineLvl w:val="3"/>
    </w:pPr>
    <w:rPr>
      <w:rFonts w:ascii="Cambria" w:hAnsi="Cambria" w:eastAsia="SimSun" w:cs="SimSun"/>
      <w:b/>
      <w:i/>
      <w:color w:val="4F81BD"/>
    </w:rPr>
  </w:style>
  <w:style w:type="paragraph" w:styleId="6">
    <w:name w:val="heading 5"/>
    <w:basedOn w:val="1"/>
    <w:next w:val="1"/>
    <w:link w:val="42"/>
    <w:qFormat/>
    <w:uiPriority w:val="9"/>
    <w:pPr>
      <w:keepNext/>
      <w:keepLines/>
      <w:spacing w:before="200" w:after="0"/>
      <w:outlineLvl w:val="4"/>
    </w:pPr>
    <w:rPr>
      <w:rFonts w:ascii="Cambria" w:hAnsi="Cambria" w:eastAsia="SimSun" w:cs="SimSun"/>
      <w:color w:val="243F60"/>
    </w:rPr>
  </w:style>
  <w:style w:type="paragraph" w:styleId="7">
    <w:name w:val="heading 6"/>
    <w:basedOn w:val="1"/>
    <w:next w:val="1"/>
    <w:link w:val="56"/>
    <w:qFormat/>
    <w:uiPriority w:val="9"/>
    <w:pPr>
      <w:keepNext/>
      <w:keepLines/>
      <w:spacing w:before="200" w:after="0"/>
      <w:outlineLvl w:val="5"/>
    </w:pPr>
    <w:rPr>
      <w:rFonts w:ascii="Cambria" w:hAnsi="Cambria" w:eastAsia="SimSun" w:cs="SimSun"/>
      <w:i/>
      <w:color w:val="243F60"/>
    </w:rPr>
  </w:style>
  <w:style w:type="paragraph" w:styleId="8">
    <w:name w:val="heading 7"/>
    <w:basedOn w:val="1"/>
    <w:next w:val="1"/>
    <w:link w:val="27"/>
    <w:qFormat/>
    <w:uiPriority w:val="9"/>
    <w:pPr>
      <w:keepNext/>
      <w:keepLines/>
      <w:spacing w:before="200" w:after="0"/>
      <w:outlineLvl w:val="6"/>
    </w:pPr>
    <w:rPr>
      <w:rFonts w:ascii="Cambria" w:hAnsi="Cambria" w:eastAsia="SimSun" w:cs="SimSun"/>
      <w:i/>
      <w:color w:val="404040"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spacing w:before="200" w:after="0"/>
      <w:outlineLvl w:val="7"/>
    </w:pPr>
    <w:rPr>
      <w:rFonts w:ascii="Cambria" w:hAnsi="Cambria" w:eastAsia="SimSun" w:cs="SimSun"/>
      <w:color w:val="404040"/>
      <w:sz w:val="20"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spacing w:before="200" w:after="0"/>
      <w:outlineLvl w:val="8"/>
    </w:pPr>
    <w:rPr>
      <w:rFonts w:ascii="Cambria" w:hAnsi="Cambria" w:eastAsia="SimSun" w:cs="SimSun"/>
      <w:i/>
      <w:color w:val="404040"/>
      <w:sz w:val="20"/>
    </w:rPr>
  </w:style>
  <w:style w:type="character" w:default="1" w:styleId="14">
    <w:name w:val="Default Paragraph Font"/>
    <w:qFormat/>
    <w:uiPriority w:val="1"/>
  </w:style>
  <w:style w:type="table" w:default="1" w:styleId="1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44"/>
    <w:qFormat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12">
    <w:name w:val="Subtitle"/>
    <w:basedOn w:val="1"/>
    <w:next w:val="1"/>
    <w:link w:val="33"/>
    <w:qFormat/>
    <w:uiPriority w:val="11"/>
    <w:pPr>
      <w:numPr>
        <w:ilvl w:val="1"/>
        <w:numId w:val="0"/>
      </w:numPr>
    </w:pPr>
    <w:rPr>
      <w:rFonts w:ascii="Cambria" w:hAnsi="Cambria" w:eastAsia="SimSun" w:cs="SimSun"/>
      <w:i/>
      <w:color w:val="4F81BD"/>
      <w:spacing w:val="15"/>
      <w:sz w:val="24"/>
    </w:rPr>
  </w:style>
  <w:style w:type="paragraph" w:styleId="13">
    <w:name w:val="Title"/>
    <w:basedOn w:val="1"/>
    <w:next w:val="1"/>
    <w:link w:val="48"/>
    <w:qFormat/>
    <w:uiPriority w:val="10"/>
    <w:pPr>
      <w:pBdr>
        <w:bottom w:val="single" w:color="4F81BD" w:sz="8" w:space="0"/>
      </w:pBdr>
      <w:spacing w:after="300" w:line="240" w:lineRule="auto"/>
      <w:contextualSpacing/>
    </w:pPr>
    <w:rPr>
      <w:rFonts w:ascii="Cambria" w:hAnsi="Cambria" w:eastAsia="SimSun" w:cs="SimSun"/>
      <w:color w:val="17365D"/>
      <w:spacing w:val="5"/>
      <w:sz w:val="52"/>
    </w:rPr>
  </w:style>
  <w:style w:type="character" w:styleId="15">
    <w:name w:val="Emphasis"/>
    <w:basedOn w:val="14"/>
    <w:qFormat/>
    <w:uiPriority w:val="20"/>
    <w:rPr>
      <w:i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Strong"/>
    <w:basedOn w:val="14"/>
    <w:qFormat/>
    <w:uiPriority w:val="22"/>
    <w:rPr>
      <w:b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Medium Grid 3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">
    <w:name w:val="Medium Grid 3 Accent 1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2">
    <w:name w:val="Medium Grid 3 Accent 2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3">
    <w:name w:val="Medium Grid 3 Accent 3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4">
    <w:name w:val="Medium Grid 3 Accent 4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5">
    <w:name w:val="Medium Grid 3 Accent 5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6">
    <w:name w:val="Medium Grid 3 Accent 6"/>
    <w:basedOn w:val="1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27">
    <w:name w:val="Heading 7 Char_fbfd5b12-32b0-49e1-a874-f1567ffe77ed"/>
    <w:basedOn w:val="14"/>
    <w:link w:val="8"/>
    <w:uiPriority w:val="9"/>
    <w:rPr>
      <w:rFonts w:ascii="Cambria" w:hAnsi="Cambria" w:eastAsia="SimSun" w:cs="SimSun"/>
      <w:i/>
      <w:color w:val="404040"/>
    </w:rPr>
  </w:style>
  <w:style w:type="character" w:customStyle="1" w:styleId="28">
    <w:name w:val="Heading 4 Char_4f6b58af-6d2b-4a8f-a9fd-79eafa3bd161"/>
    <w:basedOn w:val="14"/>
    <w:link w:val="5"/>
    <w:uiPriority w:val="9"/>
    <w:rPr>
      <w:rFonts w:ascii="Cambria" w:hAnsi="Cambria" w:eastAsia="SimSun" w:cs="SimSun"/>
      <w:b/>
      <w:i/>
      <w:color w:val="4F81BD"/>
    </w:rPr>
  </w:style>
  <w:style w:type="paragraph" w:styleId="29">
    <w:name w:val="Quote"/>
    <w:basedOn w:val="1"/>
    <w:next w:val="1"/>
    <w:link w:val="45"/>
    <w:qFormat/>
    <w:uiPriority w:val="29"/>
    <w:rPr>
      <w:i/>
      <w:color w:val="000000"/>
    </w:rPr>
  </w:style>
  <w:style w:type="character" w:customStyle="1" w:styleId="30">
    <w:name w:val="Footnote reference"/>
    <w:basedOn w:val="14"/>
    <w:qFormat/>
    <w:uiPriority w:val="99"/>
    <w:rPr>
      <w:vertAlign w:val="superscript"/>
    </w:rPr>
  </w:style>
  <w:style w:type="character" w:customStyle="1" w:styleId="31">
    <w:name w:val="Endnote Text Char"/>
    <w:basedOn w:val="14"/>
    <w:link w:val="32"/>
    <w:qFormat/>
    <w:uiPriority w:val="99"/>
    <w:rPr>
      <w:sz w:val="20"/>
    </w:rPr>
  </w:style>
  <w:style w:type="paragraph" w:customStyle="1" w:styleId="32">
    <w:name w:val="Endnote text"/>
    <w:basedOn w:val="1"/>
    <w:link w:val="31"/>
    <w:qFormat/>
    <w:uiPriority w:val="99"/>
    <w:pPr>
      <w:spacing w:after="0" w:line="240" w:lineRule="auto"/>
    </w:pPr>
    <w:rPr>
      <w:sz w:val="20"/>
    </w:rPr>
  </w:style>
  <w:style w:type="character" w:customStyle="1" w:styleId="33">
    <w:name w:val="Subtitle Char"/>
    <w:basedOn w:val="14"/>
    <w:link w:val="12"/>
    <w:uiPriority w:val="11"/>
    <w:rPr>
      <w:rFonts w:ascii="Cambria" w:hAnsi="Cambria" w:eastAsia="SimSun" w:cs="SimSun"/>
      <w:i/>
      <w:color w:val="4F81BD"/>
      <w:spacing w:val="15"/>
      <w:sz w:val="24"/>
    </w:rPr>
  </w:style>
  <w:style w:type="paragraph" w:customStyle="1" w:styleId="34">
    <w:name w:val="Footnote text"/>
    <w:basedOn w:val="1"/>
    <w:link w:val="37"/>
    <w:uiPriority w:val="99"/>
    <w:pPr>
      <w:spacing w:after="0" w:line="240" w:lineRule="auto"/>
    </w:pPr>
    <w:rPr>
      <w:sz w:val="20"/>
    </w:rPr>
  </w:style>
  <w:style w:type="character" w:customStyle="1" w:styleId="35">
    <w:name w:val="Subtle Reference"/>
    <w:basedOn w:val="14"/>
    <w:qFormat/>
    <w:uiPriority w:val="31"/>
    <w:rPr>
      <w:smallCaps/>
      <w:color w:val="C0504D"/>
      <w:u w:val="single"/>
    </w:rPr>
  </w:style>
  <w:style w:type="character" w:customStyle="1" w:styleId="36">
    <w:name w:val="Heading 2 Char_47338670-e391-4d29-b2be-65b81553824b"/>
    <w:basedOn w:val="14"/>
    <w:link w:val="3"/>
    <w:qFormat/>
    <w:uiPriority w:val="9"/>
    <w:rPr>
      <w:rFonts w:ascii="Cambria" w:hAnsi="Cambria" w:eastAsia="SimSun" w:cs="SimSun"/>
      <w:b/>
      <w:color w:val="4F81BD"/>
      <w:sz w:val="26"/>
    </w:rPr>
  </w:style>
  <w:style w:type="character" w:customStyle="1" w:styleId="37">
    <w:name w:val="Footnote Text Char"/>
    <w:basedOn w:val="14"/>
    <w:link w:val="34"/>
    <w:qFormat/>
    <w:uiPriority w:val="99"/>
    <w:rPr>
      <w:sz w:val="20"/>
    </w:rPr>
  </w:style>
  <w:style w:type="character" w:customStyle="1" w:styleId="38">
    <w:name w:val="Intense Quote Char_f2fc0162-e7a3-4e89-8c80-2160e00ef451"/>
    <w:basedOn w:val="14"/>
    <w:link w:val="39"/>
    <w:qFormat/>
    <w:uiPriority w:val="30"/>
    <w:rPr>
      <w:b/>
      <w:i/>
      <w:color w:val="4F81BD"/>
    </w:rPr>
  </w:style>
  <w:style w:type="paragraph" w:styleId="39">
    <w:name w:val="Intense Quote"/>
    <w:basedOn w:val="1"/>
    <w:next w:val="1"/>
    <w:link w:val="38"/>
    <w:qFormat/>
    <w:uiPriority w:val="30"/>
    <w:pPr>
      <w:pBdr>
        <w:bottom w:val="single" w:color="4F81BD" w:sz="4" w:space="0"/>
      </w:pBdr>
      <w:spacing w:before="200" w:after="280"/>
      <w:ind w:left="936" w:right="936"/>
    </w:pPr>
    <w:rPr>
      <w:b/>
      <w:i/>
      <w:color w:val="4F81BD"/>
    </w:rPr>
  </w:style>
  <w:style w:type="character" w:customStyle="1" w:styleId="40">
    <w:name w:val="Intense Reference"/>
    <w:basedOn w:val="14"/>
    <w:qFormat/>
    <w:uiPriority w:val="32"/>
    <w:rPr>
      <w:b/>
      <w:smallCaps/>
      <w:color w:val="C0504D"/>
      <w:spacing w:val="5"/>
      <w:u w:val="single"/>
    </w:rPr>
  </w:style>
  <w:style w:type="paragraph" w:styleId="41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lang w:val="en-IN" w:eastAsia="en-IN" w:bidi="ta-IN"/>
    </w:rPr>
  </w:style>
  <w:style w:type="character" w:customStyle="1" w:styleId="42">
    <w:name w:val="Heading 5 Char_8585e199-24dc-42f8-9ca1-c00bd5f2c938"/>
    <w:basedOn w:val="14"/>
    <w:link w:val="6"/>
    <w:uiPriority w:val="9"/>
    <w:rPr>
      <w:rFonts w:ascii="Cambria" w:hAnsi="Cambria" w:eastAsia="SimSun" w:cs="SimSun"/>
      <w:color w:val="243F60"/>
    </w:rPr>
  </w:style>
  <w:style w:type="character" w:customStyle="1" w:styleId="43">
    <w:name w:val="Subtle Emphasis"/>
    <w:basedOn w:val="14"/>
    <w:qFormat/>
    <w:uiPriority w:val="19"/>
    <w:rPr>
      <w:i/>
      <w:color w:val="808080"/>
    </w:rPr>
  </w:style>
  <w:style w:type="character" w:customStyle="1" w:styleId="44">
    <w:name w:val="Plain Text Char"/>
    <w:basedOn w:val="14"/>
    <w:link w:val="11"/>
    <w:uiPriority w:val="99"/>
    <w:rPr>
      <w:rFonts w:ascii="Courier New" w:hAnsi="Courier New" w:cs="Courier New"/>
      <w:sz w:val="21"/>
    </w:rPr>
  </w:style>
  <w:style w:type="character" w:customStyle="1" w:styleId="45">
    <w:name w:val="Quote Char_89cd32c9-70ee-463e-9aa7-d3500d21d403"/>
    <w:basedOn w:val="14"/>
    <w:link w:val="29"/>
    <w:qFormat/>
    <w:uiPriority w:val="29"/>
    <w:rPr>
      <w:i/>
      <w:color w:val="000000"/>
    </w:rPr>
  </w:style>
  <w:style w:type="character" w:customStyle="1" w:styleId="46">
    <w:name w:val="Heading 1 Char_4c5d6b93-71d7-4ac7-8e48-32df87f8224a"/>
    <w:basedOn w:val="14"/>
    <w:link w:val="2"/>
    <w:qFormat/>
    <w:uiPriority w:val="9"/>
    <w:rPr>
      <w:rFonts w:ascii="Cambria" w:hAnsi="Cambria" w:eastAsia="SimSun" w:cs="SimSun"/>
      <w:b/>
      <w:color w:val="365F91"/>
      <w:sz w:val="28"/>
    </w:rPr>
  </w:style>
  <w:style w:type="character" w:customStyle="1" w:styleId="47">
    <w:name w:val="Heading 3 Char_08c6470a-b430-4ffe-bbe5-7c3ea5bf604b"/>
    <w:basedOn w:val="14"/>
    <w:link w:val="4"/>
    <w:qFormat/>
    <w:uiPriority w:val="9"/>
    <w:rPr>
      <w:rFonts w:ascii="Cambria" w:hAnsi="Cambria" w:eastAsia="SimSun" w:cs="SimSun"/>
      <w:b/>
      <w:color w:val="4F81BD"/>
    </w:rPr>
  </w:style>
  <w:style w:type="character" w:customStyle="1" w:styleId="48">
    <w:name w:val="Title Char_61c20218-987b-4c0c-8307-8b2ba76961f6"/>
    <w:basedOn w:val="14"/>
    <w:link w:val="13"/>
    <w:qFormat/>
    <w:uiPriority w:val="10"/>
    <w:rPr>
      <w:rFonts w:ascii="Cambria" w:hAnsi="Cambria" w:eastAsia="SimSun" w:cs="SimSun"/>
      <w:color w:val="17365D"/>
      <w:spacing w:val="5"/>
      <w:sz w:val="52"/>
    </w:rPr>
  </w:style>
  <w:style w:type="paragraph" w:customStyle="1" w:styleId="49">
    <w:name w:val="Envelope address"/>
    <w:basedOn w:val="1"/>
    <w:qFormat/>
    <w:uiPriority w:val="99"/>
    <w:pPr>
      <w:spacing w:after="0" w:line="240" w:lineRule="auto"/>
      <w:ind w:left="2880"/>
    </w:pPr>
    <w:rPr>
      <w:rFonts w:ascii="Cambria" w:hAnsi="Cambria" w:eastAsia="SimSun" w:cs="SimSun"/>
      <w:sz w:val="24"/>
    </w:rPr>
  </w:style>
  <w:style w:type="character" w:customStyle="1" w:styleId="50">
    <w:name w:val="Endnote reference"/>
    <w:basedOn w:val="14"/>
    <w:qFormat/>
    <w:uiPriority w:val="99"/>
    <w:rPr>
      <w:vertAlign w:val="superscript"/>
    </w:rPr>
  </w:style>
  <w:style w:type="paragraph" w:customStyle="1" w:styleId="51">
    <w:name w:val="Envelope return"/>
    <w:basedOn w:val="1"/>
    <w:uiPriority w:val="99"/>
    <w:pPr>
      <w:spacing w:after="0" w:line="240" w:lineRule="auto"/>
    </w:pPr>
    <w:rPr>
      <w:rFonts w:ascii="Cambria" w:hAnsi="Cambria" w:eastAsia="SimSun" w:cs="SimSun"/>
      <w:sz w:val="20"/>
    </w:rPr>
  </w:style>
  <w:style w:type="character" w:customStyle="1" w:styleId="52">
    <w:name w:val="Heading 8 Char_9fc0bcb5-e9f8-4850-a338-460456f65d9b"/>
    <w:basedOn w:val="14"/>
    <w:link w:val="9"/>
    <w:qFormat/>
    <w:uiPriority w:val="9"/>
    <w:rPr>
      <w:rFonts w:ascii="Cambria" w:hAnsi="Cambria" w:eastAsia="SimSun" w:cs="SimSun"/>
      <w:color w:val="404040"/>
      <w:sz w:val="20"/>
    </w:rPr>
  </w:style>
  <w:style w:type="character" w:customStyle="1" w:styleId="53">
    <w:name w:val="Heading 9 Char_1c85c612-1ae1-484e-8c90-100566cf3649"/>
    <w:basedOn w:val="14"/>
    <w:link w:val="10"/>
    <w:qFormat/>
    <w:uiPriority w:val="9"/>
    <w:rPr>
      <w:rFonts w:ascii="Cambria" w:hAnsi="Cambria" w:eastAsia="SimSun" w:cs="SimSun"/>
      <w:i/>
      <w:color w:val="404040"/>
      <w:sz w:val="20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Intense Emphasis"/>
    <w:basedOn w:val="14"/>
    <w:qFormat/>
    <w:uiPriority w:val="21"/>
    <w:rPr>
      <w:b/>
      <w:i/>
      <w:color w:val="4F81BD"/>
    </w:rPr>
  </w:style>
  <w:style w:type="character" w:customStyle="1" w:styleId="56">
    <w:name w:val="Heading 6 Char_cf20bf28-ba45-4cb7-846d-8f03507d29ed"/>
    <w:basedOn w:val="14"/>
    <w:link w:val="7"/>
    <w:qFormat/>
    <w:uiPriority w:val="9"/>
    <w:rPr>
      <w:rFonts w:ascii="Cambria" w:hAnsi="Cambria" w:eastAsia="SimSun" w:cs="SimSun"/>
      <w:i/>
      <w:color w:val="243F60"/>
    </w:rPr>
  </w:style>
  <w:style w:type="character" w:customStyle="1" w:styleId="57">
    <w:name w:val="Book Title"/>
    <w:basedOn w:val="14"/>
    <w:qFormat/>
    <w:uiPriority w:val="33"/>
    <w:rPr>
      <w:b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1317</Characters>
  <Paragraphs>73</Paragraphs>
  <TotalTime>25</TotalTime>
  <ScaleCrop>false</ScaleCrop>
  <LinksUpToDate>false</LinksUpToDate>
  <CharactersWithSpaces>1765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2019-05-25T06:19:00Z</dcterms:created>
  <dc:creator>Nature</dc:creator>
  <cp:lastModifiedBy>ajaysurya</cp:lastModifiedBy>
  <dcterms:modified xsi:type="dcterms:W3CDTF">2020-07-06T15:57:16Z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